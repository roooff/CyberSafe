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C3840" w14:textId="77777777" w:rsidR="0073405F" w:rsidRDefault="0073405F" w:rsidP="0073405F">
      <w:proofErr w:type="spellStart"/>
      <w:r>
        <w:t>Разбери</w:t>
      </w:r>
      <w:proofErr w:type="spellEnd"/>
      <w:r>
        <w:t xml:space="preserve"> </w:t>
      </w:r>
      <w:proofErr w:type="spellStart"/>
      <w:r>
        <w:t>защо</w:t>
      </w:r>
      <w:proofErr w:type="spellEnd"/>
      <w:r>
        <w:t xml:space="preserve"> е </w:t>
      </w:r>
      <w:proofErr w:type="spellStart"/>
      <w:r>
        <w:t>важно</w:t>
      </w:r>
      <w:proofErr w:type="spellEnd"/>
      <w:r>
        <w:t xml:space="preserve"> да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защитен</w:t>
      </w:r>
      <w:proofErr w:type="spellEnd"/>
      <w:r>
        <w:t xml:space="preserve"> в </w:t>
      </w:r>
      <w:proofErr w:type="spellStart"/>
      <w:r>
        <w:t>интернет</w:t>
      </w:r>
      <w:proofErr w:type="spellEnd"/>
    </w:p>
    <w:p w14:paraId="3736B935" w14:textId="77777777" w:rsidR="0073405F" w:rsidRDefault="0073405F" w:rsidP="0073405F"/>
    <w:p w14:paraId="496BE472" w14:textId="77777777" w:rsidR="0073405F" w:rsidRDefault="0073405F" w:rsidP="0073405F">
      <w:proofErr w:type="spellStart"/>
      <w:r>
        <w:t>Слабата</w:t>
      </w:r>
      <w:proofErr w:type="spellEnd"/>
      <w:r>
        <w:t xml:space="preserve"> </w:t>
      </w:r>
      <w:proofErr w:type="spellStart"/>
      <w:r>
        <w:t>парола</w:t>
      </w:r>
      <w:proofErr w:type="spellEnd"/>
    </w:p>
    <w:p w14:paraId="4B27BA1D" w14:textId="77777777" w:rsidR="0073405F" w:rsidRDefault="0073405F" w:rsidP="0073405F">
      <w:r>
        <w:t>-</w:t>
      </w:r>
      <w:proofErr w:type="spellStart"/>
      <w:r>
        <w:t>Паролата</w:t>
      </w:r>
      <w:proofErr w:type="spellEnd"/>
      <w:r>
        <w:t xml:space="preserve"> е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важна</w:t>
      </w:r>
      <w:proofErr w:type="spellEnd"/>
      <w:r>
        <w:t xml:space="preserve"> в </w:t>
      </w:r>
      <w:proofErr w:type="spellStart"/>
      <w:r>
        <w:t>интернет</w:t>
      </w:r>
      <w:proofErr w:type="spellEnd"/>
    </w:p>
    <w:p w14:paraId="4E1BB610" w14:textId="77777777" w:rsidR="0073405F" w:rsidRDefault="0073405F" w:rsidP="0073405F">
      <w:proofErr w:type="spellStart"/>
      <w:r>
        <w:t>Когато</w:t>
      </w:r>
      <w:proofErr w:type="spellEnd"/>
      <w:r>
        <w:t xml:space="preserve"> </w:t>
      </w:r>
      <w:proofErr w:type="spellStart"/>
      <w:r>
        <w:t>влизаш</w:t>
      </w:r>
      <w:proofErr w:type="spellEnd"/>
      <w:r>
        <w:t xml:space="preserve"> в </w:t>
      </w:r>
      <w:proofErr w:type="spellStart"/>
      <w:r>
        <w:t>интернет</w:t>
      </w:r>
      <w:proofErr w:type="spellEnd"/>
      <w:r>
        <w:t xml:space="preserve">,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ти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налага</w:t>
      </w:r>
      <w:proofErr w:type="spellEnd"/>
      <w:r>
        <w:t xml:space="preserve"> да </w:t>
      </w:r>
      <w:proofErr w:type="spellStart"/>
      <w:r>
        <w:t>мислиш</w:t>
      </w:r>
      <w:proofErr w:type="spellEnd"/>
      <w:r>
        <w:t xml:space="preserve"> </w:t>
      </w:r>
      <w:proofErr w:type="spellStart"/>
      <w:r>
        <w:t>пароли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акаунтите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създаваш</w:t>
      </w:r>
      <w:proofErr w:type="spellEnd"/>
      <w:r>
        <w:t xml:space="preserve">. В </w:t>
      </w:r>
      <w:proofErr w:type="spellStart"/>
      <w:r>
        <w:t>интернет</w:t>
      </w:r>
      <w:proofErr w:type="spellEnd"/>
      <w:r>
        <w:t xml:space="preserve"> има </w:t>
      </w:r>
      <w:proofErr w:type="spellStart"/>
      <w:r>
        <w:t>правила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спазват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да може </w:t>
      </w:r>
      <w:proofErr w:type="spellStart"/>
      <w:r>
        <w:t>паролата</w:t>
      </w:r>
      <w:proofErr w:type="spellEnd"/>
      <w:r>
        <w:t xml:space="preserve"> </w:t>
      </w:r>
      <w:proofErr w:type="spellStart"/>
      <w:r>
        <w:t>ти</w:t>
      </w:r>
      <w:proofErr w:type="spellEnd"/>
      <w:r>
        <w:t xml:space="preserve"> да </w:t>
      </w:r>
      <w:proofErr w:type="spellStart"/>
      <w:r>
        <w:t>не</w:t>
      </w:r>
      <w:proofErr w:type="spellEnd"/>
      <w:r>
        <w:t xml:space="preserve"> може да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отгатната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хората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искаш</w:t>
      </w:r>
      <w:proofErr w:type="spellEnd"/>
      <w:r>
        <w:t xml:space="preserve">. </w:t>
      </w:r>
      <w:proofErr w:type="spellStart"/>
      <w:r>
        <w:t>Ето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и </w:t>
      </w:r>
      <w:proofErr w:type="spellStart"/>
      <w:r>
        <w:t>правилата</w:t>
      </w:r>
      <w:proofErr w:type="spellEnd"/>
      <w:r>
        <w:t>:</w:t>
      </w:r>
    </w:p>
    <w:p w14:paraId="18246140" w14:textId="77777777" w:rsidR="0073405F" w:rsidRDefault="0073405F" w:rsidP="0073405F">
      <w:proofErr w:type="spellStart"/>
      <w:r>
        <w:t>Паролата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да е </w:t>
      </w:r>
      <w:proofErr w:type="spellStart"/>
      <w:r>
        <w:t>съставена</w:t>
      </w:r>
      <w:proofErr w:type="spellEnd"/>
      <w:r>
        <w:t xml:space="preserve"> </w:t>
      </w:r>
      <w:proofErr w:type="spellStart"/>
      <w:r>
        <w:t>от</w:t>
      </w:r>
      <w:proofErr w:type="spellEnd"/>
      <w:r>
        <w:t>:</w:t>
      </w:r>
    </w:p>
    <w:p w14:paraId="46B39B22" w14:textId="77777777" w:rsidR="0073405F" w:rsidRDefault="0073405F" w:rsidP="0073405F">
      <w:r>
        <w:t xml:space="preserve">- </w:t>
      </w:r>
      <w:proofErr w:type="spellStart"/>
      <w:r>
        <w:t>Главна</w:t>
      </w:r>
      <w:proofErr w:type="spellEnd"/>
      <w:r>
        <w:t xml:space="preserve"> и </w:t>
      </w:r>
      <w:proofErr w:type="spellStart"/>
      <w:r>
        <w:t>малка</w:t>
      </w:r>
      <w:proofErr w:type="spellEnd"/>
      <w:r>
        <w:t xml:space="preserve"> </w:t>
      </w:r>
      <w:proofErr w:type="spellStart"/>
      <w:r>
        <w:t>буква</w:t>
      </w:r>
      <w:proofErr w:type="spellEnd"/>
    </w:p>
    <w:p w14:paraId="73533ABE" w14:textId="77777777" w:rsidR="0073405F" w:rsidRDefault="0073405F" w:rsidP="0073405F">
      <w:r>
        <w:t xml:space="preserve">- </w:t>
      </w:r>
      <w:proofErr w:type="spellStart"/>
      <w:r>
        <w:t>Числа</w:t>
      </w:r>
      <w:proofErr w:type="spellEnd"/>
    </w:p>
    <w:p w14:paraId="5B019198" w14:textId="77777777" w:rsidR="0073405F" w:rsidRDefault="0073405F" w:rsidP="0073405F">
      <w:r>
        <w:t xml:space="preserve">- </w:t>
      </w:r>
      <w:proofErr w:type="spellStart"/>
      <w:r>
        <w:t>Специални</w:t>
      </w:r>
      <w:proofErr w:type="spellEnd"/>
      <w:r>
        <w:t xml:space="preserve"> </w:t>
      </w:r>
      <w:proofErr w:type="spellStart"/>
      <w:r>
        <w:t>символи</w:t>
      </w:r>
      <w:proofErr w:type="spellEnd"/>
      <w:r>
        <w:t xml:space="preserve"> (!,@,№,$,%,€)</w:t>
      </w:r>
    </w:p>
    <w:p w14:paraId="663B56BF" w14:textId="77777777" w:rsidR="0073405F" w:rsidRDefault="0073405F" w:rsidP="0073405F">
      <w:proofErr w:type="spellStart"/>
      <w:r>
        <w:t>Един</w:t>
      </w:r>
      <w:proofErr w:type="spellEnd"/>
      <w:r>
        <w:t xml:space="preserve"> </w:t>
      </w:r>
      <w:proofErr w:type="spellStart"/>
      <w:r>
        <w:t>хубав</w:t>
      </w:r>
      <w:proofErr w:type="spellEnd"/>
      <w:r>
        <w:t xml:space="preserve"> пример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парола</w:t>
      </w:r>
      <w:proofErr w:type="spellEnd"/>
      <w:r>
        <w:t xml:space="preserve"> е: HawqkP4!#0n</w:t>
      </w:r>
    </w:p>
    <w:p w14:paraId="0D7BD81F" w14:textId="77777777" w:rsidR="0073405F" w:rsidRDefault="0073405F" w:rsidP="0073405F">
      <w:r>
        <w:t xml:space="preserve">...И </w:t>
      </w:r>
      <w:proofErr w:type="spellStart"/>
      <w:r>
        <w:t>един</w:t>
      </w:r>
      <w:proofErr w:type="spellEnd"/>
      <w:r>
        <w:t xml:space="preserve"> пример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лоша</w:t>
      </w:r>
      <w:proofErr w:type="spellEnd"/>
      <w:r>
        <w:t xml:space="preserve"> </w:t>
      </w:r>
      <w:proofErr w:type="spellStart"/>
      <w:r>
        <w:t>такава</w:t>
      </w:r>
      <w:proofErr w:type="spellEnd"/>
      <w:r>
        <w:t>: 3245986miTko</w:t>
      </w:r>
    </w:p>
    <w:p w14:paraId="631EE4F7" w14:textId="77777777" w:rsidR="0073405F" w:rsidRDefault="0073405F" w:rsidP="0073405F">
      <w:proofErr w:type="spellStart"/>
      <w:r>
        <w:t>Също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 е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важно</w:t>
      </w:r>
      <w:proofErr w:type="spellEnd"/>
      <w:r>
        <w:t xml:space="preserve"> </w:t>
      </w:r>
      <w:proofErr w:type="spellStart"/>
      <w:r>
        <w:t>паролите</w:t>
      </w:r>
      <w:proofErr w:type="spellEnd"/>
      <w:r>
        <w:t xml:space="preserve"> </w:t>
      </w:r>
      <w:proofErr w:type="spellStart"/>
      <w:r>
        <w:t>ти</w:t>
      </w:r>
      <w:proofErr w:type="spellEnd"/>
      <w:r>
        <w:t xml:space="preserve"> да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различни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сайт,защото</w:t>
      </w:r>
      <w:proofErr w:type="spellEnd"/>
      <w:r>
        <w:t xml:space="preserve"> </w:t>
      </w:r>
      <w:proofErr w:type="spellStart"/>
      <w:r>
        <w:t>някой</w:t>
      </w:r>
      <w:proofErr w:type="spellEnd"/>
      <w:r>
        <w:t xml:space="preserve"> може да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досети</w:t>
      </w:r>
      <w:proofErr w:type="spellEnd"/>
      <w:r>
        <w:t xml:space="preserve"> и да </w:t>
      </w:r>
      <w:proofErr w:type="spellStart"/>
      <w:r>
        <w:t>използва</w:t>
      </w:r>
      <w:proofErr w:type="spellEnd"/>
      <w:r>
        <w:t xml:space="preserve"> </w:t>
      </w:r>
      <w:proofErr w:type="spellStart"/>
      <w:r>
        <w:t>паролата</w:t>
      </w:r>
      <w:proofErr w:type="spellEnd"/>
      <w:r>
        <w:t xml:space="preserve"> </w:t>
      </w:r>
      <w:proofErr w:type="spellStart"/>
      <w:r>
        <w:t>ти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сайт</w:t>
      </w:r>
      <w:proofErr w:type="spellEnd"/>
      <w:r>
        <w:t xml:space="preserve"> в </w:t>
      </w:r>
      <w:proofErr w:type="spellStart"/>
      <w:r>
        <w:t>друг</w:t>
      </w:r>
      <w:proofErr w:type="spellEnd"/>
      <w:r>
        <w:t xml:space="preserve"> и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случайност</w:t>
      </w:r>
      <w:proofErr w:type="spellEnd"/>
      <w:r>
        <w:t xml:space="preserve"> да </w:t>
      </w:r>
      <w:proofErr w:type="spellStart"/>
      <w:r>
        <w:t>уцели</w:t>
      </w:r>
      <w:proofErr w:type="spellEnd"/>
      <w:r>
        <w:t xml:space="preserve"> </w:t>
      </w:r>
      <w:proofErr w:type="spellStart"/>
      <w:r>
        <w:t>паролата</w:t>
      </w:r>
      <w:proofErr w:type="spellEnd"/>
      <w:r>
        <w:t xml:space="preserve"> </w:t>
      </w:r>
      <w:proofErr w:type="spellStart"/>
      <w:r>
        <w:t>ти</w:t>
      </w:r>
      <w:proofErr w:type="spellEnd"/>
      <w:r>
        <w:t xml:space="preserve"> и да </w:t>
      </w:r>
      <w:proofErr w:type="spellStart"/>
      <w:r>
        <w:t>влезе</w:t>
      </w:r>
      <w:proofErr w:type="spellEnd"/>
      <w:r>
        <w:t xml:space="preserve"> в </w:t>
      </w:r>
      <w:proofErr w:type="spellStart"/>
      <w:r>
        <w:t>твоя</w:t>
      </w:r>
      <w:proofErr w:type="spellEnd"/>
      <w:r>
        <w:t xml:space="preserve"> </w:t>
      </w:r>
      <w:proofErr w:type="spellStart"/>
      <w:r>
        <w:t>акаунт</w:t>
      </w:r>
      <w:proofErr w:type="spellEnd"/>
      <w:r>
        <w:t xml:space="preserve">, а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там</w:t>
      </w:r>
      <w:proofErr w:type="spellEnd"/>
      <w:r>
        <w:t xml:space="preserve"> </w:t>
      </w:r>
      <w:proofErr w:type="spellStart"/>
      <w:r>
        <w:t>могат</w:t>
      </w:r>
      <w:proofErr w:type="spellEnd"/>
      <w:r>
        <w:t xml:space="preserve"> да </w:t>
      </w:r>
      <w:proofErr w:type="spellStart"/>
      <w:r>
        <w:t>настъпят</w:t>
      </w:r>
      <w:proofErr w:type="spellEnd"/>
      <w:r>
        <w:t xml:space="preserve"> </w:t>
      </w:r>
      <w:proofErr w:type="spellStart"/>
      <w:r>
        <w:t>проблеми</w:t>
      </w:r>
      <w:proofErr w:type="spellEnd"/>
    </w:p>
    <w:p w14:paraId="3342D16A" w14:textId="77777777" w:rsidR="0073405F" w:rsidRDefault="0073405F" w:rsidP="0073405F"/>
    <w:p w14:paraId="2568A8C0" w14:textId="77777777" w:rsidR="0073405F" w:rsidRDefault="0073405F" w:rsidP="0073405F"/>
    <w:p w14:paraId="3B1E8E0A" w14:textId="77777777" w:rsidR="0073405F" w:rsidRDefault="0073405F" w:rsidP="0073405F">
      <w:proofErr w:type="spellStart"/>
      <w:r>
        <w:t>Непознати</w:t>
      </w:r>
      <w:proofErr w:type="spellEnd"/>
      <w:r>
        <w:t xml:space="preserve"> </w:t>
      </w:r>
      <w:proofErr w:type="spellStart"/>
      <w:r>
        <w:t>източници</w:t>
      </w:r>
      <w:proofErr w:type="spellEnd"/>
    </w:p>
    <w:p w14:paraId="549836C2" w14:textId="1E3BE9A1" w:rsidR="00A9204E" w:rsidRDefault="0073405F" w:rsidP="0073405F">
      <w:proofErr w:type="spellStart"/>
      <w:r>
        <w:t>Понякога</w:t>
      </w:r>
      <w:proofErr w:type="spellEnd"/>
      <w:r>
        <w:t xml:space="preserve"> може да </w:t>
      </w:r>
      <w:proofErr w:type="spellStart"/>
      <w:r>
        <w:t>получиш</w:t>
      </w:r>
      <w:proofErr w:type="spellEnd"/>
      <w:r>
        <w:t xml:space="preserve"> </w:t>
      </w:r>
      <w:proofErr w:type="spellStart"/>
      <w:r>
        <w:t>някакво</w:t>
      </w:r>
      <w:proofErr w:type="spellEnd"/>
      <w:r>
        <w:t xml:space="preserve"> </w:t>
      </w:r>
      <w:proofErr w:type="spellStart"/>
      <w:r>
        <w:t>съобщение</w:t>
      </w:r>
      <w:proofErr w:type="spellEnd"/>
      <w:r>
        <w:t xml:space="preserve"> или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непознат</w:t>
      </w:r>
      <w:proofErr w:type="spellEnd"/>
      <w:r>
        <w:t xml:space="preserve"> </w:t>
      </w:r>
      <w:proofErr w:type="spellStart"/>
      <w:r>
        <w:t>човек</w:t>
      </w:r>
      <w:proofErr w:type="spellEnd"/>
      <w:r>
        <w:t xml:space="preserve">. </w:t>
      </w:r>
      <w:proofErr w:type="spellStart"/>
      <w:r>
        <w:t>Този</w:t>
      </w:r>
      <w:proofErr w:type="spellEnd"/>
      <w:r>
        <w:t xml:space="preserve"> </w:t>
      </w:r>
      <w:proofErr w:type="spellStart"/>
      <w:r>
        <w:t>файл</w:t>
      </w:r>
      <w:proofErr w:type="spellEnd"/>
    </w:p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84507604">
    <w:abstractNumId w:val="19"/>
  </w:num>
  <w:num w:numId="2" w16cid:durableId="739911646">
    <w:abstractNumId w:val="12"/>
  </w:num>
  <w:num w:numId="3" w16cid:durableId="1149832269">
    <w:abstractNumId w:val="10"/>
  </w:num>
  <w:num w:numId="4" w16cid:durableId="2100131864">
    <w:abstractNumId w:val="21"/>
  </w:num>
  <w:num w:numId="5" w16cid:durableId="1770083742">
    <w:abstractNumId w:val="13"/>
  </w:num>
  <w:num w:numId="6" w16cid:durableId="1730573570">
    <w:abstractNumId w:val="16"/>
  </w:num>
  <w:num w:numId="7" w16cid:durableId="1002707041">
    <w:abstractNumId w:val="18"/>
  </w:num>
  <w:num w:numId="8" w16cid:durableId="229849237">
    <w:abstractNumId w:val="9"/>
  </w:num>
  <w:num w:numId="9" w16cid:durableId="1647512965">
    <w:abstractNumId w:val="7"/>
  </w:num>
  <w:num w:numId="10" w16cid:durableId="2068987915">
    <w:abstractNumId w:val="6"/>
  </w:num>
  <w:num w:numId="11" w16cid:durableId="1552616036">
    <w:abstractNumId w:val="5"/>
  </w:num>
  <w:num w:numId="12" w16cid:durableId="1709641287">
    <w:abstractNumId w:val="4"/>
  </w:num>
  <w:num w:numId="13" w16cid:durableId="185826762">
    <w:abstractNumId w:val="8"/>
  </w:num>
  <w:num w:numId="14" w16cid:durableId="1055392285">
    <w:abstractNumId w:val="3"/>
  </w:num>
  <w:num w:numId="15" w16cid:durableId="368333848">
    <w:abstractNumId w:val="2"/>
  </w:num>
  <w:num w:numId="16" w16cid:durableId="969744033">
    <w:abstractNumId w:val="1"/>
  </w:num>
  <w:num w:numId="17" w16cid:durableId="308754123">
    <w:abstractNumId w:val="0"/>
  </w:num>
  <w:num w:numId="18" w16cid:durableId="920021611">
    <w:abstractNumId w:val="14"/>
  </w:num>
  <w:num w:numId="19" w16cid:durableId="1247766490">
    <w:abstractNumId w:val="15"/>
  </w:num>
  <w:num w:numId="20" w16cid:durableId="874657012">
    <w:abstractNumId w:val="20"/>
  </w:num>
  <w:num w:numId="21" w16cid:durableId="1925262592">
    <w:abstractNumId w:val="17"/>
  </w:num>
  <w:num w:numId="22" w16cid:durableId="1883055961">
    <w:abstractNumId w:val="11"/>
  </w:num>
  <w:num w:numId="23" w16cid:durableId="20824821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5F"/>
    <w:rsid w:val="00645252"/>
    <w:rsid w:val="006D3D74"/>
    <w:rsid w:val="0073405F"/>
    <w:rsid w:val="0083569A"/>
    <w:rsid w:val="00A9204E"/>
    <w:rsid w:val="00E9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C5376"/>
  <w15:chartTrackingRefBased/>
  <w15:docId w15:val="{8D094C9B-C392-41D5-B14F-8356ED44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5989\AppData\Local\Microsoft\Office\16.0\DTS\en-US%7bBC6F2855-8327-41EB-923C-6434962FCF89%7d\%7b70C73398-D0BB-4A5A-8F4D-E99723F3AF1D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{70C73398-D0BB-4A5A-8F4D-E99723F3AF1D}tf02786999_win32</Template>
  <TotalTime>0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Raffy Nikoghosyan</dc:creator>
  <cp:keywords/>
  <dc:description/>
  <cp:lastModifiedBy>Raffy Nikoghosyan</cp:lastModifiedBy>
  <cp:revision>2</cp:revision>
  <dcterms:created xsi:type="dcterms:W3CDTF">2022-10-27T17:54:00Z</dcterms:created>
  <dcterms:modified xsi:type="dcterms:W3CDTF">2022-10-27T17:54:00Z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